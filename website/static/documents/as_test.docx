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JokubasKirna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2021-04-18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1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Labas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2021-03-16 20:14:00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2021-03-16 20:14:00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1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1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0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1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1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1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 w14:paraId="7EBFAD8E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A721ACC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67AC17A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2021-03-16 9-9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JokubasKirna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